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D2FAB" w14:textId="5A607C2E" w:rsidR="00A9204E" w:rsidRDefault="003243E0">
      <w:r>
        <w:t xml:space="preserve">                                                                 GIT and GITHUB</w:t>
      </w:r>
    </w:p>
    <w:p w14:paraId="2F69AB04" w14:textId="03D2869B" w:rsidR="003243E0" w:rsidRDefault="003243E0"/>
    <w:p w14:paraId="3E82AD18" w14:textId="769FA084" w:rsidR="003243E0" w:rsidRDefault="003243E0">
      <w:r>
        <w:t>Git is a distributed version control tool that supports distributed, non-linear workflows by providing data assurance for developing quality software.</w:t>
      </w:r>
    </w:p>
    <w:p w14:paraId="64DDCE87" w14:textId="2C490482" w:rsidR="003243E0" w:rsidRDefault="003243E0"/>
    <w:p w14:paraId="083EC58C" w14:textId="17821326" w:rsidR="003243E0" w:rsidRDefault="007B299A">
      <w:r>
        <w:t xml:space="preserve">Github is the software development tool and can be controlled using Git. </w:t>
      </w:r>
    </w:p>
    <w:p w14:paraId="74256920" w14:textId="5A3EE609" w:rsidR="007B299A" w:rsidRDefault="007B299A"/>
    <w:p w14:paraId="3A0BD963" w14:textId="07E0EC04" w:rsidR="007B299A" w:rsidRDefault="007B299A">
      <w:r>
        <w:t>In Git we create the local repositories and we can update them into the Github which contains all the files that are pushed into the repositories from remote sources.</w:t>
      </w:r>
    </w:p>
    <w:p w14:paraId="5ACAFB71" w14:textId="381CFB6A" w:rsidR="007B299A" w:rsidRDefault="007B299A"/>
    <w:p w14:paraId="4AE5D16C" w14:textId="445455D7" w:rsidR="007B299A" w:rsidRDefault="007B299A">
      <w:r>
        <w:t>Some commands that we learned are:-</w:t>
      </w:r>
    </w:p>
    <w:p w14:paraId="28AD8F39" w14:textId="266DAF16" w:rsidR="007B299A" w:rsidRPr="007B299A" w:rsidRDefault="007B299A" w:rsidP="007B299A">
      <w:pPr>
        <w:pStyle w:val="HTMLPreformatted"/>
        <w:shd w:val="clear" w:color="auto" w:fill="F6F8FA"/>
        <w:rPr>
          <w:rFonts w:eastAsia="Times New Roman" w:cs="Courier New"/>
          <w:color w:val="24292E"/>
          <w:sz w:val="20"/>
          <w:lang w:val="en-IN" w:eastAsia="en-IN"/>
        </w:rPr>
      </w:pPr>
      <w:r>
        <w:t xml:space="preserve">New line endings                        </w:t>
      </w:r>
      <w:r w:rsidRPr="007B299A">
        <w:rPr>
          <w:rFonts w:eastAsia="Times New Roman" w:cs="Courier New"/>
          <w:color w:val="24292E"/>
          <w:sz w:val="20"/>
          <w:bdr w:val="none" w:sz="0" w:space="0" w:color="auto" w:frame="1"/>
          <w:lang w:val="en-IN" w:eastAsia="en-IN"/>
        </w:rPr>
        <w:t>git config --global core.autocrlf true</w:t>
      </w:r>
    </w:p>
    <w:p w14:paraId="2F4FFB5D" w14:textId="28411A82" w:rsidR="007B299A" w:rsidRDefault="007B299A" w:rsidP="007B299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</w:pPr>
      <w:r>
        <w:t>Edit global config from edit         git config  --global core.editor</w:t>
      </w:r>
    </w:p>
    <w:p w14:paraId="64A2C39E" w14:textId="7325DE81" w:rsidR="007B299A" w:rsidRDefault="002C1909" w:rsidP="007B299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</w:pPr>
      <w:r>
        <w:t>Get list of commands                   git help</w:t>
      </w:r>
    </w:p>
    <w:p w14:paraId="0ED5E02B" w14:textId="2BE3FE9E" w:rsidR="002C1909" w:rsidRDefault="002C1909" w:rsidP="007B299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</w:pPr>
      <w:r>
        <w:t>To add specific file                   git add &lt;filename&gt;</w:t>
      </w:r>
    </w:p>
    <w:p w14:paraId="64ABAB5E" w14:textId="123096D2" w:rsidR="002C1909" w:rsidRDefault="002C1909" w:rsidP="007B299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</w:pPr>
      <w:r>
        <w:t>For committing                          git commit -m ”comment here”</w:t>
      </w:r>
    </w:p>
    <w:p w14:paraId="6D16B6A6" w14:textId="32953F57" w:rsidR="002C1909" w:rsidRDefault="002C1909" w:rsidP="007B299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</w:pPr>
      <w:r>
        <w:t>To check status                         git status</w:t>
      </w:r>
    </w:p>
    <w:p w14:paraId="22ABAAB9" w14:textId="063ACAF8" w:rsidR="002C1909" w:rsidRDefault="002C1909" w:rsidP="007B299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</w:pPr>
      <w:r>
        <w:t>To add to the repository                git</w:t>
      </w:r>
      <w:r w:rsidR="00FB68FC">
        <w:t xml:space="preserve"> </w:t>
      </w:r>
      <w:r>
        <w:t>remote</w:t>
      </w:r>
      <w:r w:rsidR="00FB68FC">
        <w:t xml:space="preserve"> add</w:t>
      </w:r>
      <w:r>
        <w:t xml:space="preserve"> origin &lt;url&gt;</w:t>
      </w:r>
    </w:p>
    <w:p w14:paraId="74226A37" w14:textId="08400C4F" w:rsidR="002C1909" w:rsidRDefault="002C1909" w:rsidP="007B299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</w:pPr>
      <w:r>
        <w:t>To push the file           git push -u origin master(this is for master file)</w:t>
      </w:r>
    </w:p>
    <w:p w14:paraId="1C24F803" w14:textId="6C10D9DC" w:rsidR="002C1909" w:rsidRPr="007B299A" w:rsidRDefault="002C1909" w:rsidP="007B299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eastAsia="Times New Roman" w:hAnsi="Courier New" w:cs="Courier New"/>
          <w:color w:val="333333"/>
          <w:szCs w:val="22"/>
          <w:lang w:val="en-IN" w:eastAsia="en-IN"/>
        </w:rPr>
      </w:pPr>
      <w:r>
        <w:t>To discard changes in directory     git restore &lt;filename&gt;</w:t>
      </w:r>
    </w:p>
    <w:p w14:paraId="5120107A" w14:textId="2A6AE153" w:rsidR="007B299A" w:rsidRDefault="007B299A"/>
    <w:sectPr w:rsidR="007B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E0"/>
    <w:rsid w:val="002C1909"/>
    <w:rsid w:val="003243E0"/>
    <w:rsid w:val="00645252"/>
    <w:rsid w:val="006D3D74"/>
    <w:rsid w:val="007B299A"/>
    <w:rsid w:val="0083569A"/>
    <w:rsid w:val="00A9204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BE08"/>
  <w15:chartTrackingRefBased/>
  <w15:docId w15:val="{6D046473-0D80-44DE-9572-BF61E16C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JU\AppData\Local\Microsoft\Office\16.0\DTS\en-US%7b569E60C5-6959-4842-A595-6A28B6896BD0%7d\%7bEBFE4B5D-F817-4A25-BA23-376CA350135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{EBFE4B5D-F817-4A25-BA23-376CA3501356}tf02786999_win32</Template>
  <TotalTime>29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SIJU</dc:creator>
  <cp:keywords/>
  <dc:description/>
  <cp:lastModifiedBy>Sijumary Johnson</cp:lastModifiedBy>
  <cp:revision>2</cp:revision>
  <dcterms:created xsi:type="dcterms:W3CDTF">2021-02-10T01:35:00Z</dcterms:created>
  <dcterms:modified xsi:type="dcterms:W3CDTF">2021-02-10T03:09:00Z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